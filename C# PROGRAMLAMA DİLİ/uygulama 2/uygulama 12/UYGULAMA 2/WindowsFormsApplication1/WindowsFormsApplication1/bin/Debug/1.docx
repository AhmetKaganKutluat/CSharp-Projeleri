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83"/>
        <w:gridCol w:w="2845"/>
        <w:gridCol w:w="26"/>
        <w:gridCol w:w="204"/>
        <w:gridCol w:w="1138"/>
        <w:gridCol w:w="1289"/>
        <w:gridCol w:w="209"/>
        <w:gridCol w:w="862"/>
        <w:gridCol w:w="990"/>
        <w:gridCol w:w="676"/>
        <w:gridCol w:w="222"/>
        <w:gridCol w:w="331"/>
      </w:tblGrid>
      <w:tr>
        <w:trPr>
          <w:trHeight w:val="34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4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7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05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45" w:type="dxa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806826" cy="1233043"/>
                  <wp:docPr id="0" name="img2.jpg"/>
                  <a:graphic>
                    <a:graphicData uri="http://schemas.openxmlformats.org/drawingml/2006/picture">
                      <pic:pic>
                        <pic:nvPicPr>
                          <pic:cNvPr id="1" name="img2.jpg"/>
                          <pic:cNvPicPr/>
                        </pic:nvPicPr>
                        <pic:blipFill>
                          <a:blip r:embed="rId5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806826" cy="123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8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167"/>
            </w:tblGrid>
            <w:tr>
              <w:trPr>
                <w:trHeight w:val="1327" w:hRule="atLeast"/>
              </w:trPr>
              <w:tc>
                <w:tcPr>
                  <w:tcW w:w="516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FF0000"/>
                      <w:sz w:val="40"/>
                      <w:u w:val="single"/>
                    </w:rPr>
                    <w:t xml:space="preserve">SANTANA LİMİTED ŞİRKETİ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FF0000"/>
                      <w:sz w:val="40"/>
                      <w:u w:val="single"/>
                    </w:rPr>
                    <w:t xml:space="preserve">MÜŞTERİ LİSTESİ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9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7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36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45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7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4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7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4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2"/>
              <w:gridCol w:w="1687"/>
              <w:gridCol w:w="1747"/>
              <w:gridCol w:w="1642"/>
              <w:gridCol w:w="1747"/>
            </w:tblGrid>
            <w:tr>
              <w:trPr>
                <w:trHeight w:val="262" w:hRule="atLeast"/>
              </w:trPr>
              <w:tc>
                <w:tcPr>
                  <w:tcW w:w="1642" w:type="dxa"/>
                  <w:tcBorders>
                    <w:top w:val="single" w:color="7292CC" w:sz="7"/>
                    <w:left w:val="single" w:color="7292CC" w:sz="7"/>
                    <w:bottom w:val="single" w:color="7292CC" w:sz="7"/>
                    <w:right w:val="single" w:color="7292CC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b/>
                      <w:color w:val="FFFFFF"/>
                      <w:sz w:val="22"/>
                    </w:rPr>
                    <w:t xml:space="preserve">ADI</w:t>
                  </w:r>
                </w:p>
              </w:tc>
              <w:tc>
                <w:tcPr>
                  <w:tcW w:w="1687" w:type="dxa"/>
                  <w:tcBorders>
                    <w:top w:val="single" w:color="7292CC" w:sz="7"/>
                    <w:left w:val="single" w:color="7292CC" w:sz="7"/>
                    <w:bottom w:val="single" w:color="7292CC" w:sz="7"/>
                    <w:right w:val="single" w:color="7292CC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b/>
                      <w:color w:val="FFFFFF"/>
                      <w:sz w:val="22"/>
                    </w:rPr>
                    <w:t xml:space="preserve">SOYADI</w:t>
                  </w:r>
                </w:p>
              </w:tc>
              <w:tc>
                <w:tcPr>
                  <w:tcW w:w="1747" w:type="dxa"/>
                  <w:tcBorders>
                    <w:top w:val="single" w:color="7292CC" w:sz="7"/>
                    <w:left w:val="single" w:color="7292CC" w:sz="7"/>
                    <w:bottom w:val="single" w:color="7292CC" w:sz="7"/>
                    <w:right w:val="single" w:color="7292CC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b/>
                      <w:color w:val="FFFFFF"/>
                      <w:sz w:val="22"/>
                    </w:rPr>
                    <w:t xml:space="preserve">MEMLEKET</w:t>
                  </w:r>
                </w:p>
              </w:tc>
              <w:tc>
                <w:tcPr>
                  <w:tcW w:w="1642" w:type="dxa"/>
                  <w:tcBorders>
                    <w:top w:val="single" w:color="7292CC" w:sz="7"/>
                    <w:left w:val="single" w:color="7292CC" w:sz="7"/>
                    <w:bottom w:val="single" w:color="7292CC" w:sz="7"/>
                    <w:right w:val="single" w:color="7292CC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b/>
                      <w:color w:val="FFFFFF"/>
                      <w:sz w:val="22"/>
                    </w:rPr>
                    <w:t xml:space="preserve">GELİR</w:t>
                  </w:r>
                </w:p>
              </w:tc>
              <w:tc>
                <w:tcPr>
                  <w:tcW w:w="1747" w:type="dxa"/>
                  <w:tcBorders>
                    <w:top w:val="single" w:color="7292CC" w:sz="7"/>
                    <w:left w:val="single" w:color="7292CC" w:sz="7"/>
                    <w:bottom w:val="single" w:color="7292CC" w:sz="7"/>
                    <w:right w:val="single" w:color="7292CC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b/>
                      <w:color w:val="FFFFFF"/>
                      <w:sz w:val="22"/>
                    </w:rPr>
                    <w:t xml:space="preserve">GİDER</w:t>
                  </w:r>
                </w:p>
              </w:tc>
            </w:tr>
            <w:tr>
              <w:trPr>
                <w:trHeight w:val="472" w:hRule="atLeast"/>
              </w:trPr>
              <w:tc>
                <w:tcPr>
                  <w:tcW w:w="1642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SELAM</w:t>
                  </w:r>
                </w:p>
              </w:tc>
              <w:tc>
                <w:tcPr>
                  <w:tcW w:w="168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KAÇMAZ</w:t>
                  </w:r>
                </w:p>
              </w:tc>
              <w:tc>
                <w:tcPr>
                  <w:tcW w:w="174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ANTALYA</w:t>
                  </w:r>
                </w:p>
              </w:tc>
              <w:tc>
                <w:tcPr>
                  <w:tcW w:w="1642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5,000₺</w:t>
                  </w:r>
                </w:p>
              </w:tc>
              <w:tc>
                <w:tcPr>
                  <w:tcW w:w="174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4,000₺</w:t>
                  </w:r>
                </w:p>
              </w:tc>
            </w:tr>
            <w:tr>
              <w:trPr>
                <w:trHeight w:val="472" w:hRule="atLeast"/>
              </w:trPr>
              <w:tc>
                <w:tcPr>
                  <w:tcW w:w="1642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OSMAN</w:t>
                  </w:r>
                </w:p>
              </w:tc>
              <w:tc>
                <w:tcPr>
                  <w:tcW w:w="168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SERT</w:t>
                  </w:r>
                </w:p>
              </w:tc>
              <w:tc>
                <w:tcPr>
                  <w:tcW w:w="174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SAMSUN</w:t>
                  </w:r>
                </w:p>
              </w:tc>
              <w:tc>
                <w:tcPr>
                  <w:tcW w:w="1642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7,000₺</w:t>
                  </w:r>
                </w:p>
              </w:tc>
              <w:tc>
                <w:tcPr>
                  <w:tcW w:w="174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3,500₺</w:t>
                  </w:r>
                </w:p>
              </w:tc>
            </w:tr>
            <w:tr>
              <w:trPr>
                <w:trHeight w:val="472" w:hRule="atLeast"/>
              </w:trPr>
              <w:tc>
                <w:tcPr>
                  <w:tcW w:w="1642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YASEMİN</w:t>
                  </w:r>
                </w:p>
              </w:tc>
              <w:tc>
                <w:tcPr>
                  <w:tcW w:w="168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YILDIZ</w:t>
                  </w:r>
                </w:p>
              </w:tc>
              <w:tc>
                <w:tcPr>
                  <w:tcW w:w="174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İSTANBUL</w:t>
                  </w:r>
                </w:p>
              </w:tc>
              <w:tc>
                <w:tcPr>
                  <w:tcW w:w="1642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8,000₺</w:t>
                  </w:r>
                </w:p>
              </w:tc>
              <w:tc>
                <w:tcPr>
                  <w:tcW w:w="174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4,000₺</w:t>
                  </w:r>
                </w:p>
              </w:tc>
            </w:tr>
            <w:tr>
              <w:trPr>
                <w:trHeight w:val="472" w:hRule="atLeast"/>
              </w:trPr>
              <w:tc>
                <w:tcPr>
                  <w:tcW w:w="1642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HASAN</w:t>
                  </w:r>
                </w:p>
              </w:tc>
              <w:tc>
                <w:tcPr>
                  <w:tcW w:w="168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OKUTAN</w:t>
                  </w:r>
                </w:p>
              </w:tc>
              <w:tc>
                <w:tcPr>
                  <w:tcW w:w="174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ANKARA</w:t>
                  </w:r>
                </w:p>
              </w:tc>
              <w:tc>
                <w:tcPr>
                  <w:tcW w:w="1642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3,500₺</w:t>
                  </w:r>
                </w:p>
              </w:tc>
              <w:tc>
                <w:tcPr>
                  <w:tcW w:w="174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2,000₺</w:t>
                  </w:r>
                </w:p>
              </w:tc>
            </w:tr>
            <w:tr>
              <w:trPr>
                <w:trHeight w:val="472" w:hRule="atLeast"/>
              </w:trPr>
              <w:tc>
                <w:tcPr>
                  <w:tcW w:w="1642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OSMAN</w:t>
                  </w:r>
                </w:p>
              </w:tc>
              <w:tc>
                <w:tcPr>
                  <w:tcW w:w="168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EKİZ</w:t>
                  </w:r>
                </w:p>
              </w:tc>
              <w:tc>
                <w:tcPr>
                  <w:tcW w:w="174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ANKARA</w:t>
                  </w:r>
                </w:p>
              </w:tc>
              <w:tc>
                <w:tcPr>
                  <w:tcW w:w="1642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4,000₺</w:t>
                  </w:r>
                </w:p>
              </w:tc>
              <w:tc>
                <w:tcPr>
                  <w:tcW w:w="174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3,000₺</w:t>
                  </w:r>
                </w:p>
              </w:tc>
            </w:tr>
            <w:tr>
              <w:trPr>
                <w:trHeight w:val="472" w:hRule="atLeast"/>
              </w:trPr>
              <w:tc>
                <w:tcPr>
                  <w:tcW w:w="1642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ORHAN</w:t>
                  </w:r>
                </w:p>
              </w:tc>
              <w:tc>
                <w:tcPr>
                  <w:tcW w:w="168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ELMAS</w:t>
                  </w:r>
                </w:p>
              </w:tc>
              <w:tc>
                <w:tcPr>
                  <w:tcW w:w="174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ERZURUM</w:t>
                  </w:r>
                </w:p>
              </w:tc>
              <w:tc>
                <w:tcPr>
                  <w:tcW w:w="1642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6,500₺</w:t>
                  </w:r>
                </w:p>
              </w:tc>
              <w:tc>
                <w:tcPr>
                  <w:tcW w:w="174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6,500₺</w:t>
                  </w:r>
                </w:p>
              </w:tc>
            </w:tr>
            <w:tr>
              <w:trPr>
                <w:trHeight w:val="472" w:hRule="atLeast"/>
              </w:trPr>
              <w:tc>
                <w:tcPr>
                  <w:tcW w:w="1642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BUSE</w:t>
                  </w:r>
                </w:p>
              </w:tc>
              <w:tc>
                <w:tcPr>
                  <w:tcW w:w="168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YILDIRIM</w:t>
                  </w:r>
                </w:p>
              </w:tc>
              <w:tc>
                <w:tcPr>
                  <w:tcW w:w="174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KIRIKLARELİ</w:t>
                  </w:r>
                </w:p>
              </w:tc>
              <w:tc>
                <w:tcPr>
                  <w:tcW w:w="1642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9,000₺</w:t>
                  </w:r>
                </w:p>
              </w:tc>
              <w:tc>
                <w:tcPr>
                  <w:tcW w:w="174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1,750₺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9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7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99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4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7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02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45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4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8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8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2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9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76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2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4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32"/>
            </w:tblGrid>
            <w:tr>
              <w:trPr>
                <w:trHeight w:val="262" w:hRule="atLeast"/>
              </w:trPr>
              <w:tc>
                <w:tcPr>
                  <w:tcW w:w="263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0000"/>
                      <w:sz w:val="22"/>
                    </w:rPr>
                    <w:t xml:space="preserve">GELİR TOPLAMI :43000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13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2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52"/>
            </w:tblGrid>
            <w:tr>
              <w:trPr>
                <w:trHeight w:val="262" w:hRule="atLeast"/>
              </w:trPr>
              <w:tc>
                <w:tcPr>
                  <w:tcW w:w="27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0000"/>
                      <w:sz w:val="22"/>
                    </w:rPr>
                    <w:t xml:space="preserve">GİDER TOPLAMI :24750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9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7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4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4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7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4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8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352"/>
            </w:tblGrid>
            <w:tr>
              <w:trPr>
                <w:trHeight w:val="262" w:hRule="atLeast"/>
              </w:trPr>
              <w:tc>
                <w:tcPr>
                  <w:tcW w:w="33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E8B57"/>
                      <w:sz w:val="22"/>
                    </w:rPr>
                    <w:t xml:space="preserve">GELİR - GİDER 18250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0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9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7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4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4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7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14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45" w:type="dxa"/>
            <w:hMerge w:val="restart"/>
            <w:tcBorders>
              <w:top w:val="single" w:color="D3D3D3" w:sz="7"/>
              <w:left w:val="single" w:color="D3D3D3" w:sz="7"/>
              <w:bottom w:val="single" w:color="D3D3D3" w:sz="7"/>
              <w:right w:val="single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4176374" cy="2485800"/>
                  <wp:docPr id="2" name="img3.png"/>
                  <a:graphic>
                    <a:graphicData uri="http://schemas.openxmlformats.org/drawingml/2006/picture">
                      <pic:pic>
                        <pic:nvPicPr>
                          <pic:cNvPr id="3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4176374" cy="24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7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79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4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7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image" Target="/word/media/img2.jpg" Id="rId5" /><Relationship Type="http://schemas.openxmlformats.org/officeDocument/2006/relationships/image" Target="/word/media/img3.png" Id="rId6" /><Relationship Type="http://schemas.openxmlformats.org/officeDocument/2006/relationships/numbering" Target="/word/numbering.xml" Id="rId8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Report1</dc:title>
</cp:coreProperties>
</file>